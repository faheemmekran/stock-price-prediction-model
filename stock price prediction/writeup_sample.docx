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D4C0" w14:textId="4A2A5F97" w:rsidR="008F75AD" w:rsidRDefault="001D2604">
      <w:pPr>
        <w:rPr>
          <w:sz w:val="22"/>
          <w:szCs w:val="22"/>
        </w:rPr>
      </w:pPr>
      <w:bookmarkStart w:id="0" w:name="_Hlk128518040"/>
      <w:bookmarkEnd w:id="0"/>
      <w:r>
        <w:rPr>
          <w:sz w:val="22"/>
          <w:szCs w:val="22"/>
        </w:rPr>
        <w:t xml:space="preserve">Name: </w:t>
      </w:r>
      <w:r w:rsidR="004D3BC5">
        <w:rPr>
          <w:sz w:val="22"/>
          <w:szCs w:val="22"/>
        </w:rPr>
        <w:t xml:space="preserve">Faheem </w:t>
      </w:r>
      <w:proofErr w:type="spellStart"/>
      <w:r w:rsidR="004D3BC5">
        <w:rPr>
          <w:sz w:val="22"/>
          <w:szCs w:val="22"/>
        </w:rPr>
        <w:t>mekrani</w:t>
      </w:r>
      <w:proofErr w:type="spellEnd"/>
    </w:p>
    <w:p w14:paraId="175998CD" w14:textId="0564E8CC" w:rsidR="008F75AD" w:rsidRDefault="001D26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Username: </w:t>
      </w:r>
      <w:proofErr w:type="spellStart"/>
      <w:r w:rsidR="004D3BC5">
        <w:rPr>
          <w:sz w:val="22"/>
          <w:szCs w:val="22"/>
        </w:rPr>
        <w:t>fmekrani</w:t>
      </w:r>
      <w:proofErr w:type="spellEnd"/>
    </w:p>
    <w:p w14:paraId="6347BC26" w14:textId="41C7E17B" w:rsidR="008F75AD" w:rsidRDefault="001D2604">
      <w:pPr>
        <w:rPr>
          <w:sz w:val="22"/>
          <w:szCs w:val="22"/>
        </w:rPr>
      </w:pPr>
      <w:r>
        <w:rPr>
          <w:sz w:val="22"/>
          <w:szCs w:val="22"/>
        </w:rPr>
        <w:t xml:space="preserve">Purdue Username: </w:t>
      </w:r>
      <w:r w:rsidR="004D3BC5">
        <w:rPr>
          <w:sz w:val="22"/>
          <w:szCs w:val="22"/>
        </w:rPr>
        <w:t>0037465172</w:t>
      </w:r>
    </w:p>
    <w:p w14:paraId="5209E92D" w14:textId="3D6C3C65" w:rsidR="008F75AD" w:rsidRDefault="001D2604">
      <w:pPr>
        <w:rPr>
          <w:sz w:val="22"/>
          <w:szCs w:val="22"/>
        </w:rPr>
      </w:pPr>
      <w:r>
        <w:rPr>
          <w:sz w:val="22"/>
          <w:szCs w:val="22"/>
        </w:rPr>
        <w:t xml:space="preserve">Instructor: </w:t>
      </w:r>
      <w:r w:rsidR="004D3BC5">
        <w:rPr>
          <w:sz w:val="22"/>
          <w:szCs w:val="22"/>
        </w:rPr>
        <w:t>&lt;</w:t>
      </w:r>
      <w:r w:rsidR="00152586" w:rsidRPr="00152586">
        <w:rPr>
          <w:sz w:val="22"/>
          <w:szCs w:val="22"/>
        </w:rPr>
        <w:t>Carrillo</w:t>
      </w:r>
      <w:r w:rsidR="00152586">
        <w:rPr>
          <w:sz w:val="22"/>
          <w:szCs w:val="22"/>
        </w:rPr>
        <w:t xml:space="preserve"> </w:t>
      </w:r>
      <w:r>
        <w:rPr>
          <w:sz w:val="22"/>
          <w:szCs w:val="22"/>
        </w:rPr>
        <w:t>&gt;</w:t>
      </w:r>
    </w:p>
    <w:p w14:paraId="5DCD1351" w14:textId="77777777" w:rsidR="008F2309" w:rsidRDefault="008F2309">
      <w:pPr>
        <w:rPr>
          <w:sz w:val="22"/>
          <w:szCs w:val="22"/>
        </w:rPr>
      </w:pPr>
    </w:p>
    <w:p w14:paraId="61434859" w14:textId="3A62993D" w:rsidR="008F75AD" w:rsidRPr="008F2309" w:rsidRDefault="001D260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</w:t>
      </w:r>
      <w:r w:rsidR="004C3FDC">
        <w:rPr>
          <w:b/>
          <w:bCs/>
          <w:sz w:val="36"/>
          <w:szCs w:val="36"/>
        </w:rPr>
        <w:t xml:space="preserve"> 1</w:t>
      </w:r>
      <w:r w:rsidR="008F2309">
        <w:rPr>
          <w:b/>
          <w:bCs/>
          <w:sz w:val="36"/>
          <w:szCs w:val="36"/>
        </w:rPr>
        <w:t>.</w:t>
      </w:r>
    </w:p>
    <w:p w14:paraId="7687C49F" w14:textId="7E1E1964" w:rsidR="008F75AD" w:rsidRDefault="008F75AD">
      <w:pPr>
        <w:ind w:right="200"/>
        <w:jc w:val="right"/>
        <w:rPr>
          <w:color w:val="FF0000"/>
          <w:sz w:val="28"/>
          <w:szCs w:val="28"/>
        </w:rPr>
      </w:pPr>
    </w:p>
    <w:p w14:paraId="244443A7" w14:textId="093AEA11" w:rsidR="006D14C5" w:rsidRPr="00770968" w:rsidRDefault="008F2309" w:rsidP="008F2309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Estimated Functions: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E4A5C5D" w14:textId="29CA87DC" w:rsidR="00467653" w:rsidRPr="00C018FA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27.407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x+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76.549</m:t>
        </m:r>
      </m:oMath>
      <w:r w:rsidR="00C018FA">
        <w:rPr>
          <w:i/>
          <w:color w:val="000000" w:themeColor="text1"/>
          <w:sz w:val="28"/>
          <w:szCs w:val="28"/>
        </w:rPr>
        <w:tab/>
      </w:r>
      <w:r w:rsidR="00C018FA">
        <w:rPr>
          <w:i/>
          <w:color w:val="000000" w:themeColor="text1"/>
          <w:sz w:val="28"/>
          <w:szCs w:val="28"/>
        </w:rPr>
        <w:tab/>
      </w:r>
      <w:r w:rsidR="000028FA">
        <w:rPr>
          <w:iCs/>
          <w:color w:val="000000" w:themeColor="text1"/>
          <w:sz w:val="28"/>
          <w:szCs w:val="28"/>
        </w:rPr>
        <w:t>(</w:t>
      </w:r>
      <w:r w:rsidR="00770968" w:rsidRPr="00770968">
        <w:rPr>
          <w:i/>
          <w:color w:val="000000" w:themeColor="text1"/>
          <w:sz w:val="28"/>
          <w:szCs w:val="28"/>
        </w:rPr>
        <w:t>Write</w:t>
      </w:r>
      <w:r w:rsidR="000028FA" w:rsidRPr="00770968">
        <w:rPr>
          <w:i/>
          <w:color w:val="000000" w:themeColor="text1"/>
          <w:sz w:val="28"/>
          <w:szCs w:val="28"/>
        </w:rPr>
        <w:t xml:space="preserve"> numerical values for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s</m:t>
        </m:r>
      </m:oMath>
      <w:r w:rsidR="00770968" w:rsidRPr="00770968">
        <w:rPr>
          <w:i/>
          <w:color w:val="000000" w:themeColor="text1"/>
          <w:sz w:val="28"/>
          <w:szCs w:val="28"/>
        </w:rPr>
        <w:t xml:space="preserve"> </w:t>
      </w:r>
      <w:r w:rsidR="000028FA" w:rsidRPr="00770968">
        <w:rPr>
          <w:i/>
          <w:color w:val="000000" w:themeColor="text1"/>
          <w:sz w:val="28"/>
          <w:szCs w:val="28"/>
        </w:rPr>
        <w:t xml:space="preserve">and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b's</m:t>
        </m:r>
      </m:oMath>
      <w:r w:rsidR="000028FA" w:rsidRPr="00770968">
        <w:rPr>
          <w:i/>
          <w:color w:val="000000" w:themeColor="text1"/>
          <w:sz w:val="28"/>
          <w:szCs w:val="28"/>
        </w:rPr>
        <w:t xml:space="preserve"> )</w:t>
      </w:r>
    </w:p>
    <w:p w14:paraId="57D43206" w14:textId="7FD8CF42" w:rsidR="00467653" w:rsidRPr="00467653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-1.265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27.028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x+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88.441</m:t>
          </m:r>
        </m:oMath>
      </m:oMathPara>
    </w:p>
    <w:p w14:paraId="208C6181" w14:textId="00F86E73" w:rsidR="00F56F08" w:rsidRPr="00F56F08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1.762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±1.368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±0.650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x+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101.164</m:t>
          </m:r>
        </m:oMath>
      </m:oMathPara>
    </w:p>
    <w:p w14:paraId="7F90944A" w14:textId="2124C0A1" w:rsidR="00415299" w:rsidRPr="00A30BF1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-2.251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1.756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- 8.883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e-01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-6.519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e-01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x+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9.992</m:t>
        </m:r>
      </m:oMath>
      <w:r w:rsidR="008949CC" w:rsidRPr="008949CC">
        <w:rPr>
          <w:i/>
          <w:color w:val="000000" w:themeColor="text1"/>
          <w:sz w:val="28"/>
          <w:szCs w:val="28"/>
        </w:rPr>
        <w:t>e+01</w:t>
      </w:r>
    </w:p>
    <w:p w14:paraId="6FEBBEC9" w14:textId="6E6341E1" w:rsidR="00F072B1" w:rsidRPr="008949CC" w:rsidRDefault="00000000" w:rsidP="008F2309">
      <w:pPr>
        <w:ind w:right="200"/>
        <w:rPr>
          <w:b/>
          <w:bCs/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5.00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-2.04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4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1.61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e+00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-8.993e-01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1.70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6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x+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9.97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e+01</m:t>
          </m:r>
        </m:oMath>
      </m:oMathPara>
    </w:p>
    <w:p w14:paraId="4C78114D" w14:textId="0EAA8AA2" w:rsidR="008F2309" w:rsidRPr="006D14C5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4.05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7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5.285e-03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-1.62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e-01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1.63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e+00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3.35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4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e-01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-2.38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x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9.83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e+01</m:t>
          </m:r>
        </m:oMath>
      </m:oMathPara>
    </w:p>
    <w:p w14:paraId="18496F2A" w14:textId="77777777" w:rsidR="00DE53F7" w:rsidRDefault="00DE53F7" w:rsidP="008F2309">
      <w:pPr>
        <w:ind w:right="200"/>
        <w:rPr>
          <w:b/>
          <w:bCs/>
          <w:color w:val="000000" w:themeColor="text1"/>
          <w:sz w:val="28"/>
          <w:szCs w:val="28"/>
        </w:rPr>
      </w:pPr>
    </w:p>
    <w:p w14:paraId="46845998" w14:textId="77777777" w:rsidR="00C620C3" w:rsidRDefault="008F2309" w:rsidP="008F2309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Data Visualization:</w:t>
      </w:r>
      <w:r>
        <w:rPr>
          <w:color w:val="000000" w:themeColor="text1"/>
          <w:sz w:val="28"/>
          <w:szCs w:val="28"/>
        </w:rPr>
        <w:t xml:space="preserve">                     </w:t>
      </w:r>
      <w:r>
        <w:rPr>
          <w:color w:val="000000" w:themeColor="text1"/>
          <w:sz w:val="28"/>
          <w:szCs w:val="28"/>
        </w:rPr>
        <w:tab/>
        <w:t xml:space="preserve">    </w:t>
      </w:r>
    </w:p>
    <w:p w14:paraId="3969A61D" w14:textId="69DF8639" w:rsidR="008F230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rFonts w:hint="eastAsia"/>
          <w:i/>
          <w:iCs/>
          <w:color w:val="000000" w:themeColor="text1"/>
          <w:sz w:val="28"/>
          <w:szCs w:val="28"/>
        </w:rPr>
        <w:t>(</w:t>
      </w:r>
      <w:r w:rsidR="00C620C3">
        <w:rPr>
          <w:i/>
          <w:iCs/>
          <w:color w:val="000000" w:themeColor="text1"/>
          <w:sz w:val="28"/>
          <w:szCs w:val="28"/>
        </w:rPr>
        <w:t>I</w:t>
      </w:r>
      <w:r w:rsidRPr="008F2309">
        <w:rPr>
          <w:i/>
          <w:iCs/>
          <w:color w:val="000000" w:themeColor="text1"/>
          <w:sz w:val="28"/>
          <w:szCs w:val="28"/>
        </w:rPr>
        <w:t>nsert plot obtained from data in poly.txt</w:t>
      </w:r>
      <w:r w:rsidR="00C620C3">
        <w:rPr>
          <w:i/>
          <w:iCs/>
          <w:color w:val="000000" w:themeColor="text1"/>
          <w:sz w:val="28"/>
          <w:szCs w:val="28"/>
        </w:rPr>
        <w:t>. Note that the plot below is not the solution</w:t>
      </w:r>
      <w:r w:rsidRPr="008F2309">
        <w:rPr>
          <w:i/>
          <w:iCs/>
          <w:color w:val="000000" w:themeColor="text1"/>
          <w:sz w:val="28"/>
          <w:szCs w:val="28"/>
        </w:rPr>
        <w:t>)</w:t>
      </w:r>
    </w:p>
    <w:p w14:paraId="65A3C4FB" w14:textId="60CF74DF" w:rsidR="008F2309" w:rsidRDefault="00FF1F4D" w:rsidP="008F2309">
      <w:pPr>
        <w:ind w:right="2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1C375E4" wp14:editId="71DC4D92">
            <wp:extent cx="4919957" cy="3689968"/>
            <wp:effectExtent l="0" t="0" r="0" b="6350"/>
            <wp:docPr id="1973010800" name="Picture 2" descr="A graph with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10800" name="Picture 2" descr="A graph with colored lines and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616" cy="37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427" w14:textId="4FEE342E" w:rsid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66B436A1" w14:textId="77777777" w:rsidR="008F2309" w:rsidRP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463DB4AD" w14:textId="127D6C3C" w:rsid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What degree polynomial does the relationship seem to follow?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 xml:space="preserve"> Please explain</w:t>
      </w:r>
      <w:r w:rsidR="00B23D38">
        <w:rPr>
          <w:b/>
          <w:bCs/>
          <w:color w:val="000000" w:themeColor="text1"/>
          <w:sz w:val="28"/>
          <w:szCs w:val="28"/>
          <w:u w:val="single"/>
        </w:rPr>
        <w:t xml:space="preserve"> your answer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>.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7AD281E7" w14:textId="27194D72" w:rsidR="008F2309" w:rsidRDefault="00567DB4" w:rsidP="00567DB4">
      <w:pPr>
        <w:pStyle w:val="NormalWeb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</w:t>
      </w:r>
      <w:r>
        <w:rPr>
          <w:sz w:val="28"/>
          <w:szCs w:val="28"/>
        </w:rPr>
        <w:t xml:space="preserve">ample answer: </w:t>
      </w:r>
    </w:p>
    <w:p w14:paraId="7D46D513" w14:textId="2F61DDF4" w:rsidR="00567DB4" w:rsidRDefault="00567DB4" w:rsidP="00567DB4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data seems to best follow a first order polynomial (i.e., a line) which can be seen from the </w:t>
      </w:r>
      <w:r>
        <w:rPr>
          <w:rFonts w:ascii="CambriaMath" w:hAnsi="CambriaMath"/>
        </w:rPr>
        <w:br/>
      </w:r>
      <w:r>
        <w:rPr>
          <w:rFonts w:ascii="TimesNewRomanPSMT" w:hAnsi="TimesNewRomanPSMT"/>
        </w:rPr>
        <w:t>low error between the estimated regression function,</w:t>
      </w:r>
      <w:r w:rsidR="009B008F">
        <w:rPr>
          <w:rFonts w:ascii="TimesNewRomanPSMT" w:hAnsi="TimesNewRomanPSM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ascii="TimesNewRomanPSMT" w:hAnsi="TimesNewRomanPSMT"/>
        </w:rPr>
        <w:t xml:space="preserve"> and the data in the plot above. </w:t>
      </w:r>
    </w:p>
    <w:p w14:paraId="465E97B7" w14:textId="6DBF4B7F" w:rsid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If we measured a new data point,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x=4,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what would be the predicted value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y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>,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based on the polynomial identified as the best fit in Question (3)? </w:t>
      </w:r>
    </w:p>
    <w:p w14:paraId="21AC5813" w14:textId="5B69BCDE" w:rsid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6DD74710" w14:textId="52B92AFF" w:rsidR="008949CC" w:rsidRPr="008949CC" w:rsidRDefault="008949CC" w:rsidP="00567DB4">
      <w:pPr>
        <w:ind w:right="200"/>
        <w:rPr>
          <w:color w:val="000000" w:themeColor="text1"/>
          <w:sz w:val="28"/>
          <w:szCs w:val="28"/>
        </w:rPr>
      </w:pPr>
      <w:r w:rsidRPr="008949CC">
        <w:rPr>
          <w:color w:val="000000" w:themeColor="text1"/>
          <w:sz w:val="28"/>
          <w:szCs w:val="28"/>
        </w:rPr>
        <w:t>Predicted value for x = 4: 189.717</w:t>
      </w:r>
    </w:p>
    <w:p w14:paraId="10BCE8DB" w14:textId="5D928F84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5A98AAAB" w14:textId="2DD85BA8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476FF2A2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3BC87F1" w14:textId="77777777" w:rsidR="004C4FE0" w:rsidRDefault="004C4FE0" w:rsidP="00567DB4">
      <w:pPr>
        <w:rPr>
          <w:b/>
          <w:bCs/>
          <w:sz w:val="36"/>
          <w:szCs w:val="36"/>
        </w:rPr>
      </w:pPr>
    </w:p>
    <w:p w14:paraId="55E4E328" w14:textId="77777777" w:rsidR="004C4FE0" w:rsidRDefault="004C4FE0" w:rsidP="00567DB4">
      <w:pPr>
        <w:rPr>
          <w:b/>
          <w:bCs/>
          <w:sz w:val="36"/>
          <w:szCs w:val="36"/>
        </w:rPr>
      </w:pPr>
    </w:p>
    <w:p w14:paraId="09759CFA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38CB93C" w14:textId="77777777" w:rsidR="004C4FE0" w:rsidRDefault="004C4FE0" w:rsidP="00567DB4">
      <w:pPr>
        <w:rPr>
          <w:b/>
          <w:bCs/>
          <w:sz w:val="36"/>
          <w:szCs w:val="36"/>
        </w:rPr>
      </w:pPr>
    </w:p>
    <w:p w14:paraId="6EE96F69" w14:textId="77777777" w:rsidR="004C4FE0" w:rsidRDefault="004C4FE0" w:rsidP="00567DB4">
      <w:pPr>
        <w:rPr>
          <w:b/>
          <w:bCs/>
          <w:sz w:val="36"/>
          <w:szCs w:val="36"/>
        </w:rPr>
      </w:pPr>
    </w:p>
    <w:p w14:paraId="7402064B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A974599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C4EC798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B55BC83" w14:textId="77777777" w:rsidR="004C4FE0" w:rsidRDefault="004C4FE0" w:rsidP="00567DB4">
      <w:pPr>
        <w:rPr>
          <w:b/>
          <w:bCs/>
          <w:sz w:val="36"/>
          <w:szCs w:val="36"/>
        </w:rPr>
      </w:pPr>
    </w:p>
    <w:p w14:paraId="7CF847C3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FA96907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139C9CA" w14:textId="77777777" w:rsidR="004C4FE0" w:rsidRDefault="004C4FE0" w:rsidP="00567DB4">
      <w:pPr>
        <w:rPr>
          <w:b/>
          <w:bCs/>
          <w:sz w:val="36"/>
          <w:szCs w:val="36"/>
        </w:rPr>
      </w:pPr>
    </w:p>
    <w:p w14:paraId="3412736D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8A791C4" w14:textId="77777777" w:rsidR="004C4FE0" w:rsidRDefault="004C4FE0" w:rsidP="00567DB4">
      <w:pPr>
        <w:rPr>
          <w:b/>
          <w:bCs/>
          <w:sz w:val="36"/>
          <w:szCs w:val="36"/>
        </w:rPr>
      </w:pPr>
    </w:p>
    <w:p w14:paraId="67E3FFE2" w14:textId="77777777" w:rsidR="004C4FE0" w:rsidRDefault="004C4FE0" w:rsidP="00567DB4">
      <w:pPr>
        <w:rPr>
          <w:b/>
          <w:bCs/>
          <w:sz w:val="36"/>
          <w:szCs w:val="36"/>
        </w:rPr>
      </w:pPr>
    </w:p>
    <w:p w14:paraId="54925A44" w14:textId="77777777" w:rsidR="001A3F9D" w:rsidRDefault="001A3F9D" w:rsidP="00567DB4">
      <w:pPr>
        <w:rPr>
          <w:b/>
          <w:bCs/>
          <w:sz w:val="36"/>
          <w:szCs w:val="36"/>
        </w:rPr>
      </w:pPr>
    </w:p>
    <w:p w14:paraId="7687FB7A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2A8F3CA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1D72E50" w14:textId="77777777" w:rsidR="001A3F9D" w:rsidRDefault="001A3F9D" w:rsidP="00567DB4">
      <w:pPr>
        <w:rPr>
          <w:b/>
          <w:bCs/>
          <w:sz w:val="36"/>
          <w:szCs w:val="36"/>
        </w:rPr>
      </w:pPr>
    </w:p>
    <w:p w14:paraId="17C7BEB7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6DA5BB9" w14:textId="77777777" w:rsidR="00F51185" w:rsidRDefault="00F51185" w:rsidP="00567DB4">
      <w:pPr>
        <w:rPr>
          <w:b/>
          <w:bCs/>
          <w:sz w:val="36"/>
          <w:szCs w:val="36"/>
        </w:rPr>
      </w:pPr>
    </w:p>
    <w:p w14:paraId="56922A79" w14:textId="77777777" w:rsidR="001A3F9D" w:rsidRDefault="001A3F9D" w:rsidP="00567DB4">
      <w:pPr>
        <w:rPr>
          <w:b/>
          <w:bCs/>
          <w:sz w:val="36"/>
          <w:szCs w:val="36"/>
        </w:rPr>
      </w:pPr>
    </w:p>
    <w:p w14:paraId="39C336C6" w14:textId="520D1DC2" w:rsidR="00567DB4" w:rsidRPr="008F2309" w:rsidRDefault="00567DB4" w:rsidP="00567DB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</w:t>
      </w:r>
      <w:r w:rsidR="004C3FDC">
        <w:rPr>
          <w:b/>
          <w:bCs/>
          <w:sz w:val="36"/>
          <w:szCs w:val="36"/>
        </w:rPr>
        <w:t xml:space="preserve"> 2</w:t>
      </w:r>
      <w:r>
        <w:rPr>
          <w:b/>
          <w:bCs/>
          <w:sz w:val="36"/>
          <w:szCs w:val="36"/>
        </w:rPr>
        <w:t>.</w:t>
      </w:r>
    </w:p>
    <w:p w14:paraId="60410755" w14:textId="390522D1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75EA5FAC" w14:textId="3C856F14" w:rsidR="00BE2470" w:rsidRPr="008F2309" w:rsidRDefault="00BE2470" w:rsidP="00BE2470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>
        <w:rPr>
          <w:b/>
          <w:bCs/>
          <w:color w:val="000000" w:themeColor="text1"/>
          <w:sz w:val="28"/>
          <w:szCs w:val="28"/>
          <w:u w:val="single"/>
        </w:rPr>
        <w:t>Plot the mean squared error as a function of lambda in Ridge Regression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25D33C3" w14:textId="016CB593" w:rsidR="0013680A" w:rsidRDefault="0013680A" w:rsidP="0013680A">
      <w:pPr>
        <w:pStyle w:val="NormalWeb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(Insert plot obtained by completing the </w:t>
      </w:r>
      <w:r w:rsidRPr="0013680A">
        <w:rPr>
          <w:rFonts w:ascii="TimesNewRomanPS" w:hAnsi="TimesNewRomanPS"/>
          <w:b/>
          <w:bCs/>
          <w:i/>
          <w:iCs/>
          <w:sz w:val="28"/>
          <w:szCs w:val="28"/>
        </w:rPr>
        <w:t>main</w:t>
      </w:r>
      <w:r>
        <w:rPr>
          <w:rFonts w:ascii="TimesNewRomanPS" w:hAnsi="TimesNewRomanPS"/>
          <w:i/>
          <w:iCs/>
          <w:sz w:val="28"/>
          <w:szCs w:val="28"/>
        </w:rPr>
        <w:t xml:space="preserve"> function</w:t>
      </w:r>
      <w:r w:rsidR="00C620C3">
        <w:rPr>
          <w:rFonts w:ascii="TimesNewRomanPS" w:hAnsi="TimesNewRomanPS"/>
          <w:i/>
          <w:iCs/>
          <w:sz w:val="28"/>
          <w:szCs w:val="28"/>
        </w:rPr>
        <w:t xml:space="preserve">. </w:t>
      </w:r>
      <w:r w:rsidR="00C620C3">
        <w:rPr>
          <w:i/>
          <w:iCs/>
          <w:color w:val="000000" w:themeColor="text1"/>
          <w:sz w:val="28"/>
          <w:szCs w:val="28"/>
        </w:rPr>
        <w:t>Note that the plot below is not the solution</w:t>
      </w:r>
      <w:r w:rsidRPr="008F2309">
        <w:rPr>
          <w:rFonts w:ascii="TimesNewRomanPS" w:hAnsi="TimesNewRomanPS"/>
          <w:i/>
          <w:iCs/>
          <w:sz w:val="28"/>
          <w:szCs w:val="28"/>
        </w:rPr>
        <w:t xml:space="preserve">) </w:t>
      </w:r>
    </w:p>
    <w:p w14:paraId="1515870B" w14:textId="79553D36" w:rsidR="00BE2470" w:rsidRDefault="0042508C" w:rsidP="00567DB4">
      <w:pPr>
        <w:pStyle w:val="NormalWeb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1A3594" wp14:editId="3779DF22">
            <wp:extent cx="4942703" cy="3707027"/>
            <wp:effectExtent l="0" t="0" r="0" b="1905"/>
            <wp:docPr id="1821780052" name="Picture 3" descr="A graph of a normaliz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0052" name="Picture 3" descr="A graph of a normalized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615" cy="37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1A0" w14:textId="637B2B62" w:rsidR="0013680A" w:rsidRDefault="0013680A" w:rsidP="00567DB4">
      <w:pPr>
        <w:pStyle w:val="NormalWeb"/>
        <w:jc w:val="both"/>
        <w:rPr>
          <w:sz w:val="28"/>
          <w:szCs w:val="28"/>
        </w:rPr>
      </w:pPr>
    </w:p>
    <w:p w14:paraId="1E8CB1AC" w14:textId="77777777" w:rsidR="0037192A" w:rsidRDefault="0013680A" w:rsidP="0037192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best lambda: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39FBFBA" w14:textId="6B686236" w:rsidR="0013680A" w:rsidRPr="0037192A" w:rsidRDefault="0013680A" w:rsidP="0037192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Based on the range of Lambda values tested, the best lambda value is </w:t>
      </w:r>
      <m:oMath>
        <m:r>
          <w:rPr>
            <w:rFonts w:ascii="Cambria Math" w:hAnsi="Cambria Math"/>
            <w:sz w:val="28"/>
            <w:szCs w:val="28"/>
          </w:rPr>
          <m:t>0.1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which yields an MSE of </w:t>
      </w:r>
      <m:oMath>
        <m:r>
          <w:rPr>
            <w:rFonts w:ascii="Cambria Math" w:hAnsi="Cambria Math"/>
            <w:sz w:val="28"/>
            <w:szCs w:val="28"/>
          </w:rPr>
          <m:t>1.98</m:t>
        </m:r>
        <m:r>
          <w:rPr>
            <w:rFonts w:ascii="Cambria Math" w:hAnsi="Cambria Math"/>
            <w:sz w:val="28"/>
            <w:szCs w:val="28"/>
          </w:rPr>
          <m:t>2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as shown on the plot above. </w:t>
      </w:r>
    </w:p>
    <w:p w14:paraId="278C78FE" w14:textId="77777777" w:rsidR="0013680A" w:rsidRDefault="0013680A" w:rsidP="0013680A">
      <w:pPr>
        <w:pStyle w:val="NormalWeb"/>
        <w:jc w:val="both"/>
        <w:rPr>
          <w:sz w:val="28"/>
          <w:szCs w:val="28"/>
        </w:rPr>
      </w:pPr>
    </w:p>
    <w:p w14:paraId="530A7201" w14:textId="0720B252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equation of the best fitted model: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C65AFA9" w14:textId="09E5DCD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525654F0" w14:textId="76E7C6BE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i/>
          <w:iCs/>
          <w:color w:val="000000" w:themeColor="text1"/>
          <w:sz w:val="28"/>
          <w:szCs w:val="28"/>
        </w:rPr>
        <w:t xml:space="preserve">Insert numerical values for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i/>
          <w:iCs/>
          <w:color w:val="000000" w:themeColor="text1"/>
          <w:sz w:val="28"/>
          <w:szCs w:val="28"/>
        </w:rPr>
        <w:t xml:space="preserve">’s and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34C06F18" w14:textId="18F09703" w:rsidR="00303BFF" w:rsidRPr="004C627B" w:rsidRDefault="00000000" w:rsidP="0013680A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1.98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8.162e-01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5.19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3.833e+00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2.11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4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e-01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4.537e-04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2.56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7CAC6904" w14:textId="493E4266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1F4D530B" w14:textId="7FEE422B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60E5D32C" w14:textId="1A17DC5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C620C3" w:rsidRPr="00C620C3">
        <w:rPr>
          <w:b/>
          <w:bCs/>
          <w:color w:val="000000" w:themeColor="text1"/>
          <w:sz w:val="28"/>
          <w:szCs w:val="28"/>
          <w:u w:val="single"/>
        </w:rPr>
        <w:t>Plot the predicted stock prices and actual stock prices using Google data</w:t>
      </w:r>
    </w:p>
    <w:p w14:paraId="7C97F836" w14:textId="6D1A38BC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21FF6DB9" w14:textId="1597FFD1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(Note that the plot below is not the solution</w:t>
      </w:r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033DBECF" w14:textId="77777777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726D5E09" w14:textId="1067AAAD" w:rsidR="0013680A" w:rsidRPr="0013680A" w:rsidRDefault="0037192A" w:rsidP="0013680A">
      <w:pPr>
        <w:ind w:right="2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40B7667" wp14:editId="56F78BF2">
            <wp:extent cx="6083300" cy="4562475"/>
            <wp:effectExtent l="0" t="0" r="0" b="0"/>
            <wp:docPr id="1154212122" name="Picture 4" descr="A graph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12122" name="Picture 4" descr="A graph with orange and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6DC" w14:textId="08130DE5" w:rsidR="008F2309" w:rsidRPr="008F2309" w:rsidRDefault="008F2309" w:rsidP="0013680A">
      <w:pPr>
        <w:pStyle w:val="NormalWeb"/>
        <w:jc w:val="both"/>
        <w:rPr>
          <w:color w:val="000000" w:themeColor="text1"/>
          <w:sz w:val="28"/>
          <w:szCs w:val="28"/>
        </w:rPr>
      </w:pPr>
    </w:p>
    <w:sectPr w:rsidR="008F2309" w:rsidRPr="008F2309">
      <w:footerReference w:type="default" r:id="rId10"/>
      <w:pgSz w:w="12240" w:h="15840"/>
      <w:pgMar w:top="1320" w:right="1320" w:bottom="849" w:left="1340" w:header="0" w:footer="7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CD2F4" w14:textId="77777777" w:rsidR="0052232D" w:rsidRDefault="0052232D">
      <w:r>
        <w:separator/>
      </w:r>
    </w:p>
  </w:endnote>
  <w:endnote w:type="continuationSeparator" w:id="0">
    <w:p w14:paraId="6DAB3ED9" w14:textId="77777777" w:rsidR="0052232D" w:rsidRDefault="0052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F7A2C" w14:textId="77777777" w:rsidR="008F75AD" w:rsidRDefault="001D2604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5A6F63AA" wp14:editId="7E4F6857">
              <wp:simplePos x="0" y="0"/>
              <wp:positionH relativeFrom="page">
                <wp:posOffset>3829050</wp:posOffset>
              </wp:positionH>
              <wp:positionV relativeFrom="page">
                <wp:posOffset>9415780</wp:posOffset>
              </wp:positionV>
              <wp:extent cx="114300" cy="1517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762CDE9" w14:textId="77777777" w:rsidR="008F75AD" w:rsidRDefault="001D2604">
                          <w:pPr>
                            <w:pStyle w:val="FrameContents"/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F63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5pt;margin-top:741.4pt;width:9pt;height:11.9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" o:allowincell="f" stroked="f">
              <v:fill opacity="0"/>
              <v:textbox inset="0,0,0,0">
                <w:txbxContent>
                  <w:p w14:paraId="4762CDE9" w14:textId="77777777" w:rsidR="008F75AD" w:rsidRDefault="001D2604">
                    <w:pPr>
                      <w:pStyle w:val="FrameContents"/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D7544" w14:textId="77777777" w:rsidR="0052232D" w:rsidRDefault="0052232D">
      <w:r>
        <w:separator/>
      </w:r>
    </w:p>
  </w:footnote>
  <w:footnote w:type="continuationSeparator" w:id="0">
    <w:p w14:paraId="15C875FC" w14:textId="77777777" w:rsidR="0052232D" w:rsidRDefault="0052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5455C"/>
    <w:multiLevelType w:val="multilevel"/>
    <w:tmpl w:val="205AA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512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AD"/>
    <w:rsid w:val="000028FA"/>
    <w:rsid w:val="00023F05"/>
    <w:rsid w:val="00095894"/>
    <w:rsid w:val="000E14D0"/>
    <w:rsid w:val="000F4761"/>
    <w:rsid w:val="00123BB3"/>
    <w:rsid w:val="0013680A"/>
    <w:rsid w:val="00152586"/>
    <w:rsid w:val="00194A6A"/>
    <w:rsid w:val="001A1F9D"/>
    <w:rsid w:val="001A3F9D"/>
    <w:rsid w:val="001D2604"/>
    <w:rsid w:val="00211876"/>
    <w:rsid w:val="002332FA"/>
    <w:rsid w:val="00250D44"/>
    <w:rsid w:val="00280BA2"/>
    <w:rsid w:val="002978B7"/>
    <w:rsid w:val="00303BFF"/>
    <w:rsid w:val="00305342"/>
    <w:rsid w:val="0035555D"/>
    <w:rsid w:val="0037192A"/>
    <w:rsid w:val="003941BD"/>
    <w:rsid w:val="003B4E33"/>
    <w:rsid w:val="003B4F2C"/>
    <w:rsid w:val="003F1DB7"/>
    <w:rsid w:val="00404D06"/>
    <w:rsid w:val="00415299"/>
    <w:rsid w:val="0042508C"/>
    <w:rsid w:val="00434BAD"/>
    <w:rsid w:val="00467653"/>
    <w:rsid w:val="004A014F"/>
    <w:rsid w:val="004C3FDC"/>
    <w:rsid w:val="004C4FE0"/>
    <w:rsid w:val="004C627B"/>
    <w:rsid w:val="004D3BC5"/>
    <w:rsid w:val="004E7DD4"/>
    <w:rsid w:val="005008CE"/>
    <w:rsid w:val="0052232D"/>
    <w:rsid w:val="005252C7"/>
    <w:rsid w:val="00547032"/>
    <w:rsid w:val="00550E9B"/>
    <w:rsid w:val="00567DB4"/>
    <w:rsid w:val="005E0722"/>
    <w:rsid w:val="005E3E42"/>
    <w:rsid w:val="005E6CB7"/>
    <w:rsid w:val="00664D02"/>
    <w:rsid w:val="00677926"/>
    <w:rsid w:val="006D0944"/>
    <w:rsid w:val="006D14C5"/>
    <w:rsid w:val="00737B95"/>
    <w:rsid w:val="0076037F"/>
    <w:rsid w:val="00770968"/>
    <w:rsid w:val="00782F9D"/>
    <w:rsid w:val="007F1969"/>
    <w:rsid w:val="00805366"/>
    <w:rsid w:val="0080689B"/>
    <w:rsid w:val="00815E1A"/>
    <w:rsid w:val="00825987"/>
    <w:rsid w:val="008949CC"/>
    <w:rsid w:val="008A6179"/>
    <w:rsid w:val="008F2309"/>
    <w:rsid w:val="008F75AD"/>
    <w:rsid w:val="00964DC4"/>
    <w:rsid w:val="00981968"/>
    <w:rsid w:val="009B008F"/>
    <w:rsid w:val="00A30BF1"/>
    <w:rsid w:val="00A63DAD"/>
    <w:rsid w:val="00A67AFC"/>
    <w:rsid w:val="00AA1FDC"/>
    <w:rsid w:val="00AC7603"/>
    <w:rsid w:val="00AD0416"/>
    <w:rsid w:val="00B23D38"/>
    <w:rsid w:val="00B27A30"/>
    <w:rsid w:val="00B300F3"/>
    <w:rsid w:val="00BE2470"/>
    <w:rsid w:val="00BE5188"/>
    <w:rsid w:val="00C018FA"/>
    <w:rsid w:val="00C26DDC"/>
    <w:rsid w:val="00C442E5"/>
    <w:rsid w:val="00C620C3"/>
    <w:rsid w:val="00C7191C"/>
    <w:rsid w:val="00C76CF3"/>
    <w:rsid w:val="00CB47AC"/>
    <w:rsid w:val="00CC18CE"/>
    <w:rsid w:val="00CD6DFB"/>
    <w:rsid w:val="00CE596E"/>
    <w:rsid w:val="00D26181"/>
    <w:rsid w:val="00D448B6"/>
    <w:rsid w:val="00D971F7"/>
    <w:rsid w:val="00DE53F7"/>
    <w:rsid w:val="00E23AC0"/>
    <w:rsid w:val="00E44BF9"/>
    <w:rsid w:val="00E771E4"/>
    <w:rsid w:val="00EA5B16"/>
    <w:rsid w:val="00ED1274"/>
    <w:rsid w:val="00F072B1"/>
    <w:rsid w:val="00F43590"/>
    <w:rsid w:val="00F51185"/>
    <w:rsid w:val="00F56F08"/>
    <w:rsid w:val="00F83E6E"/>
    <w:rsid w:val="00FC68B6"/>
    <w:rsid w:val="00FE1B28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2B5"/>
  <w15:docId w15:val="{7A04A29A-7B5D-6E44-B150-413BBCA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C545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8F230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8F2309"/>
    <w:pPr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宫梓育</dc:creator>
  <dc:description/>
  <cp:lastModifiedBy>Faheem Mekrani Jr.</cp:lastModifiedBy>
  <cp:revision>12</cp:revision>
  <cp:lastPrinted>2025-02-22T17:44:00Z</cp:lastPrinted>
  <dcterms:created xsi:type="dcterms:W3CDTF">2024-10-11T06:16:00Z</dcterms:created>
  <dcterms:modified xsi:type="dcterms:W3CDTF">2025-03-14T20:24:00Z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2024-03-01T22:29:36Z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b2c828b4-08f1-4626-8532-f07ce864e5eb</vt:lpwstr>
  </property>
  <property fmtid="{D5CDD505-2E9C-101B-9397-08002B2CF9AE}" pid="8" name="MSIP_Label_4044bd30-2ed7-4c9d-9d12-46200872a97b_ContentBits">
    <vt:lpwstr>0</vt:lpwstr>
  </property>
</Properties>
</file>